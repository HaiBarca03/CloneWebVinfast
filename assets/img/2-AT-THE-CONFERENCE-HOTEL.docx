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F14" w:rsidRPr="00C26BD1" w:rsidRDefault="00EE7F14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526B05">
        <w:rPr>
          <w:rFonts w:ascii="Times New Roman" w:hAnsi="Times New Roman" w:cs="Times New Roman"/>
          <w:color w:val="FF0000"/>
          <w:sz w:val="36"/>
          <w:szCs w:val="36"/>
        </w:rPr>
        <w:t>2 AT THE CONFERENCE HOTEL</w:t>
      </w:r>
    </w:p>
    <w:p w:rsidR="00EE7F14" w:rsidRPr="00FB22E2" w:rsidRDefault="00EE7F14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FB22E2">
        <w:rPr>
          <w:rFonts w:ascii="Times New Roman" w:hAnsi="Times New Roman" w:cs="Times New Roman"/>
          <w:b/>
          <w:color w:val="00B050"/>
          <w:sz w:val="32"/>
          <w:szCs w:val="32"/>
        </w:rPr>
        <w:t>CHECKING IN</w:t>
      </w:r>
    </w:p>
    <w:p w:rsidR="00EE7F14" w:rsidRDefault="00EE7F14">
      <w:pPr>
        <w:rPr>
          <w:rFonts w:ascii="Times New Roman" w:hAnsi="Times New Roman" w:cs="Times New Roman"/>
          <w:sz w:val="32"/>
          <w:szCs w:val="32"/>
        </w:rPr>
      </w:pPr>
    </w:p>
    <w:p w:rsidR="00EE7F14" w:rsidRDefault="00EE7F14">
      <w:pPr>
        <w:rPr>
          <w:rFonts w:ascii="Times New Roman" w:hAnsi="Times New Roman" w:cs="Times New Roman"/>
          <w:sz w:val="32"/>
          <w:szCs w:val="32"/>
        </w:rPr>
      </w:pPr>
      <w:r w:rsidRPr="00EE7F14">
        <w:rPr>
          <w:rFonts w:ascii="Times New Roman" w:hAnsi="Times New Roman" w:cs="Times New Roman"/>
          <w:sz w:val="32"/>
          <w:szCs w:val="32"/>
        </w:rPr>
        <w:t xml:space="preserve">2.16 Listen to Allie checking in. Answer the questions. </w:t>
      </w:r>
      <w:r w:rsidR="00140859">
        <w:rPr>
          <w:rFonts w:ascii="Times New Roman" w:hAnsi="Times New Roman" w:cs="Times New Roman"/>
          <w:sz w:val="32"/>
          <w:szCs w:val="32"/>
        </w:rPr>
        <w:t>(âm thanh)</w:t>
      </w:r>
    </w:p>
    <w:p w:rsidR="00EE7F14" w:rsidRDefault="00EE7F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Pr="00EE7F14">
        <w:rPr>
          <w:rFonts w:ascii="Times New Roman" w:hAnsi="Times New Roman" w:cs="Times New Roman"/>
          <w:sz w:val="32"/>
          <w:szCs w:val="32"/>
        </w:rPr>
        <w:t xml:space="preserve"> Does the receptionist call Allie 'Ms Gray' or 'Mrs Gray'? </w:t>
      </w:r>
    </w:p>
    <w:p w:rsidR="00EE7F14" w:rsidRPr="00EE7F14" w:rsidRDefault="00EE7F14" w:rsidP="00EE7F1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EE7F14">
        <w:rPr>
          <w:rFonts w:ascii="Times New Roman" w:hAnsi="Times New Roman" w:cs="Times New Roman"/>
          <w:sz w:val="32"/>
          <w:szCs w:val="32"/>
        </w:rPr>
        <w:t xml:space="preserve">Ms Gray </w:t>
      </w:r>
    </w:p>
    <w:p w:rsidR="00EE7F14" w:rsidRDefault="00EE7F14" w:rsidP="00EE7F14">
      <w:pPr>
        <w:rPr>
          <w:rFonts w:ascii="Times New Roman" w:hAnsi="Times New Roman" w:cs="Times New Roman"/>
          <w:sz w:val="32"/>
          <w:szCs w:val="32"/>
        </w:rPr>
      </w:pPr>
      <w:r w:rsidRPr="00EE7F14">
        <w:rPr>
          <w:rFonts w:ascii="Times New Roman" w:hAnsi="Times New Roman" w:cs="Times New Roman"/>
          <w:sz w:val="32"/>
          <w:szCs w:val="32"/>
        </w:rPr>
        <w:t xml:space="preserve">2. How many nights is Allie staying? </w:t>
      </w:r>
    </w:p>
    <w:p w:rsidR="00EE7F14" w:rsidRPr="00526B05" w:rsidRDefault="00526B05" w:rsidP="00526B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EE7F14">
        <w:rPr>
          <w:rFonts w:ascii="Times New Roman" w:hAnsi="Times New Roman" w:cs="Times New Roman"/>
          <w:sz w:val="32"/>
          <w:szCs w:val="32"/>
        </w:rPr>
        <w:t>six nights</w:t>
      </w:r>
    </w:p>
    <w:p w:rsidR="00EE7F14" w:rsidRDefault="00EE7F14">
      <w:pPr>
        <w:rPr>
          <w:rFonts w:ascii="Times New Roman" w:hAnsi="Times New Roman" w:cs="Times New Roman"/>
          <w:sz w:val="32"/>
          <w:szCs w:val="32"/>
        </w:rPr>
      </w:pPr>
      <w:r w:rsidRPr="00EE7F14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EE7F14">
        <w:rPr>
          <w:rFonts w:ascii="Times New Roman" w:hAnsi="Times New Roman" w:cs="Times New Roman"/>
          <w:sz w:val="32"/>
          <w:szCs w:val="32"/>
        </w:rPr>
        <w:t xml:space="preserve"> What's her room number? </w:t>
      </w:r>
    </w:p>
    <w:p w:rsidR="00526B05" w:rsidRPr="00526B05" w:rsidRDefault="00526B05" w:rsidP="00526B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526B05">
        <w:rPr>
          <w:rFonts w:ascii="Times New Roman" w:hAnsi="Times New Roman" w:cs="Times New Roman"/>
          <w:sz w:val="32"/>
          <w:szCs w:val="32"/>
        </w:rPr>
        <w:t xml:space="preserve">419 </w:t>
      </w:r>
    </w:p>
    <w:p w:rsidR="00EE7F14" w:rsidRDefault="00EE7F14">
      <w:pPr>
        <w:rPr>
          <w:rFonts w:ascii="Times New Roman" w:hAnsi="Times New Roman" w:cs="Times New Roman"/>
          <w:sz w:val="32"/>
          <w:szCs w:val="32"/>
        </w:rPr>
      </w:pPr>
      <w:r w:rsidRPr="00EE7F14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EE7F14">
        <w:rPr>
          <w:rFonts w:ascii="Times New Roman" w:hAnsi="Times New Roman" w:cs="Times New Roman"/>
          <w:sz w:val="32"/>
          <w:szCs w:val="32"/>
        </w:rPr>
        <w:t xml:space="preserve"> What time's breakfast? </w:t>
      </w:r>
    </w:p>
    <w:p w:rsidR="00526B05" w:rsidRPr="00526B05" w:rsidRDefault="00526B05" w:rsidP="00526B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526B05">
        <w:rPr>
          <w:rFonts w:ascii="Times New Roman" w:hAnsi="Times New Roman" w:cs="Times New Roman"/>
          <w:sz w:val="32"/>
          <w:szCs w:val="32"/>
        </w:rPr>
        <w:t>From seven to nine</w:t>
      </w:r>
    </w:p>
    <w:p w:rsidR="00EE7F14" w:rsidRDefault="00EE7F14">
      <w:pPr>
        <w:rPr>
          <w:rFonts w:ascii="Times New Roman" w:hAnsi="Times New Roman" w:cs="Times New Roman"/>
          <w:sz w:val="32"/>
          <w:szCs w:val="32"/>
        </w:rPr>
      </w:pPr>
      <w:r w:rsidRPr="00EE7F14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EE7F14">
        <w:rPr>
          <w:rFonts w:ascii="Times New Roman" w:hAnsi="Times New Roman" w:cs="Times New Roman"/>
          <w:sz w:val="32"/>
          <w:szCs w:val="32"/>
        </w:rPr>
        <w:t xml:space="preserve"> Which floor is the Pavilion Restaurant on?</w:t>
      </w:r>
    </w:p>
    <w:p w:rsidR="00526B05" w:rsidRPr="00C26BD1" w:rsidRDefault="00526B05" w:rsidP="00526B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2"/>
          <w:szCs w:val="32"/>
        </w:rPr>
      </w:pPr>
      <w:r w:rsidRPr="00526B05">
        <w:rPr>
          <w:rFonts w:ascii="Times New Roman" w:hAnsi="Times New Roman" w:cs="Times New Roman"/>
          <w:sz w:val="32"/>
          <w:szCs w:val="32"/>
        </w:rPr>
        <w:t>The 6</w:t>
      </w:r>
      <w:r w:rsidRPr="00526B05">
        <w:rPr>
          <w:rFonts w:ascii="Times New Roman" w:hAnsi="Times New Roman" w:cs="Times New Roman"/>
          <w:sz w:val="32"/>
          <w:szCs w:val="32"/>
          <w:vertAlign w:val="superscript"/>
        </w:rPr>
        <w:t>th</w:t>
      </w:r>
    </w:p>
    <w:p w:rsidR="00C26BD1" w:rsidRDefault="00C26BD1" w:rsidP="00526B05">
      <w:pPr>
        <w:rPr>
          <w:rFonts w:ascii="Times New Roman" w:hAnsi="Times New Roman" w:cs="Times New Roman"/>
          <w:color w:val="00B050"/>
          <w:sz w:val="32"/>
          <w:szCs w:val="32"/>
        </w:rPr>
      </w:pPr>
    </w:p>
    <w:p w:rsidR="0018735B" w:rsidRPr="00FB22E2" w:rsidRDefault="00526B05" w:rsidP="00526B05">
      <w:pPr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FB22E2">
        <w:rPr>
          <w:rFonts w:ascii="Times New Roman" w:hAnsi="Times New Roman" w:cs="Times New Roman"/>
          <w:b/>
          <w:color w:val="00B050"/>
          <w:sz w:val="32"/>
          <w:szCs w:val="32"/>
        </w:rPr>
        <w:t>CALLING RECEPTION</w:t>
      </w:r>
    </w:p>
    <w:p w:rsidR="00BB7D35" w:rsidRDefault="001E0E7D" w:rsidP="00526B05">
      <w:pPr>
        <w:rPr>
          <w:rFonts w:ascii="Times New Roman" w:hAnsi="Times New Roman" w:cs="Times New Roman"/>
          <w:sz w:val="32"/>
          <w:szCs w:val="32"/>
        </w:rPr>
      </w:pPr>
      <w:r w:rsidRPr="001E0E7D">
        <w:rPr>
          <w:rFonts w:ascii="Times New Roman" w:hAnsi="Times New Roman" w:cs="Times New Roman"/>
          <w:sz w:val="32"/>
          <w:szCs w:val="32"/>
        </w:rPr>
        <w:t>b Listen again. Complete the YOU HEAR phrases.</w:t>
      </w:r>
      <w:r w:rsidR="00140859">
        <w:rPr>
          <w:rFonts w:ascii="Times New Roman" w:hAnsi="Times New Roman" w:cs="Times New Roman"/>
          <w:sz w:val="32"/>
          <w:szCs w:val="32"/>
        </w:rPr>
        <w:t xml:space="preserve"> </w:t>
      </w:r>
      <w:r w:rsidR="00140859" w:rsidRPr="00140859">
        <w:rPr>
          <w:rFonts w:ascii="Times New Roman" w:hAnsi="Times New Roman" w:cs="Times New Roman"/>
          <w:sz w:val="32"/>
          <w:szCs w:val="32"/>
          <w:highlight w:val="yellow"/>
        </w:rPr>
        <w:t>(âm thanh)</w:t>
      </w:r>
    </w:p>
    <w:p w:rsidR="001E0E7D" w:rsidRDefault="001E0E7D" w:rsidP="00526B05">
      <w:pPr>
        <w:rPr>
          <w:rFonts w:ascii="Times New Roman" w:hAnsi="Times New Roman" w:cs="Times New Roman"/>
          <w:sz w:val="32"/>
          <w:szCs w:val="32"/>
        </w:rPr>
      </w:pPr>
    </w:p>
    <w:p w:rsidR="001E0E7D" w:rsidRDefault="001E0E7D" w:rsidP="00526B05">
      <w:pPr>
        <w:rPr>
          <w:rFonts w:ascii="Times New Roman" w:hAnsi="Times New Roman" w:cs="Times New Roman"/>
          <w:sz w:val="32"/>
          <w:szCs w:val="32"/>
        </w:rPr>
        <w:sectPr w:rsidR="001E0E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B7D35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lastRenderedPageBreak/>
        <w:t xml:space="preserve">YOU HEAR </w:t>
      </w:r>
    </w:p>
    <w:p w:rsidR="00BB7D35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 xml:space="preserve">Hello, reception. </w:t>
      </w:r>
    </w:p>
    <w:p w:rsidR="00BB7D35" w:rsidRDefault="00BB7D35" w:rsidP="00BB7D35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How can I help you?</w:t>
      </w:r>
    </w:p>
    <w:p w:rsidR="00BB7D35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I'm sorry, ma'am. I'll</w:t>
      </w:r>
      <w:r w:rsidR="00BB7D35">
        <w:rPr>
          <w:rFonts w:ascii="Times New Roman" w:hAnsi="Times New Roman" w:cs="Times New Roman"/>
          <w:sz w:val="32"/>
          <w:szCs w:val="32"/>
        </w:rPr>
        <w:t xml:space="preserve"> </w:t>
      </w:r>
      <w:r w:rsidR="00BB7D35" w:rsidRPr="00BB7D35">
        <w:rPr>
          <w:rFonts w:ascii="Times New Roman" w:hAnsi="Times New Roman" w:cs="Times New Roman"/>
          <w:b/>
          <w:sz w:val="32"/>
          <w:szCs w:val="32"/>
          <w:u w:val="single"/>
        </w:rPr>
        <w:t xml:space="preserve">send </w:t>
      </w:r>
      <w:r w:rsidRPr="0018735B">
        <w:rPr>
          <w:rFonts w:ascii="Times New Roman" w:hAnsi="Times New Roman" w:cs="Times New Roman"/>
          <w:sz w:val="32"/>
          <w:szCs w:val="32"/>
        </w:rPr>
        <w:t xml:space="preserve">someone up to look at it right now. </w:t>
      </w:r>
    </w:p>
    <w:p w:rsidR="00BB7D35" w:rsidRDefault="00BB7D35" w:rsidP="0018735B">
      <w:pPr>
        <w:rPr>
          <w:rFonts w:ascii="Times New Roman" w:hAnsi="Times New Roman" w:cs="Times New Roman"/>
          <w:sz w:val="32"/>
          <w:szCs w:val="32"/>
        </w:rPr>
      </w:pPr>
    </w:p>
    <w:p w:rsidR="00BB7D35" w:rsidRDefault="00BB7D35" w:rsidP="0018735B">
      <w:pPr>
        <w:rPr>
          <w:rFonts w:ascii="Times New Roman" w:hAnsi="Times New Roman" w:cs="Times New Roman"/>
          <w:sz w:val="32"/>
          <w:szCs w:val="32"/>
        </w:rPr>
      </w:pPr>
      <w:r w:rsidRPr="00BB7D35">
        <w:rPr>
          <w:rFonts w:ascii="Times New Roman" w:hAnsi="Times New Roman" w:cs="Times New Roman"/>
          <w:b/>
          <w:sz w:val="32"/>
          <w:szCs w:val="32"/>
          <w:u w:val="single"/>
        </w:rPr>
        <w:t>RS Room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8735B" w:rsidRPr="0018735B">
        <w:rPr>
          <w:rFonts w:ascii="Times New Roman" w:hAnsi="Times New Roman" w:cs="Times New Roman"/>
          <w:sz w:val="32"/>
          <w:szCs w:val="32"/>
        </w:rPr>
        <w:t>service. Can I help you?</w:t>
      </w:r>
    </w:p>
    <w:p w:rsidR="00BB7D35" w:rsidRDefault="00BB7D35" w:rsidP="0018735B">
      <w:pPr>
        <w:rPr>
          <w:rFonts w:ascii="Times New Roman" w:hAnsi="Times New Roman" w:cs="Times New Roman"/>
          <w:sz w:val="32"/>
          <w:szCs w:val="32"/>
        </w:rPr>
      </w:pPr>
    </w:p>
    <w:p w:rsidR="0018735B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 xml:space="preserve">Whole wheat or </w:t>
      </w:r>
      <w:r w:rsidR="00BB7D35" w:rsidRPr="00BB7D35">
        <w:rPr>
          <w:rFonts w:ascii="Times New Roman" w:hAnsi="Times New Roman" w:cs="Times New Roman"/>
          <w:b/>
          <w:sz w:val="32"/>
          <w:szCs w:val="32"/>
          <w:u w:val="single"/>
        </w:rPr>
        <w:t>white</w:t>
      </w:r>
      <w:r w:rsidR="00BB7D35">
        <w:rPr>
          <w:rFonts w:ascii="Times New Roman" w:hAnsi="Times New Roman" w:cs="Times New Roman"/>
          <w:sz w:val="32"/>
          <w:szCs w:val="32"/>
        </w:rPr>
        <w:t xml:space="preserve"> </w:t>
      </w:r>
      <w:r w:rsidRPr="0018735B">
        <w:rPr>
          <w:rFonts w:ascii="Times New Roman" w:hAnsi="Times New Roman" w:cs="Times New Roman"/>
          <w:sz w:val="32"/>
          <w:szCs w:val="32"/>
        </w:rPr>
        <w:t xml:space="preserve">bread? </w:t>
      </w:r>
    </w:p>
    <w:p w:rsidR="0018735B" w:rsidRDefault="00C26BD1" w:rsidP="00BB7D35">
      <w:pPr>
        <w:rPr>
          <w:rFonts w:ascii="Times New Roman" w:hAnsi="Times New Roman" w:cs="Times New Roman"/>
          <w:sz w:val="32"/>
          <w:szCs w:val="32"/>
        </w:rPr>
      </w:pPr>
      <w:r w:rsidRPr="00C26BD1">
        <w:rPr>
          <w:rFonts w:ascii="Times New Roman" w:hAnsi="Times New Roman" w:cs="Times New Roman"/>
          <w:b/>
          <w:sz w:val="32"/>
          <w:szCs w:val="32"/>
          <w:u w:val="single"/>
        </w:rPr>
        <w:t>RS With</w:t>
      </w:r>
      <w:r w:rsidR="00BB7D35" w:rsidRPr="0018735B">
        <w:rPr>
          <w:rFonts w:ascii="Times New Roman" w:hAnsi="Times New Roman" w:cs="Times New Roman"/>
          <w:sz w:val="32"/>
          <w:szCs w:val="32"/>
        </w:rPr>
        <w:t xml:space="preserve"> or without mayo</w:t>
      </w:r>
      <w:r>
        <w:rPr>
          <w:rFonts w:ascii="Times New Roman" w:hAnsi="Times New Roman" w:cs="Times New Roman"/>
          <w:sz w:val="32"/>
          <w:szCs w:val="32"/>
        </w:rPr>
        <w:t>?</w:t>
      </w:r>
    </w:p>
    <w:p w:rsidR="0018735B" w:rsidRDefault="00C26BD1" w:rsidP="00C26BD1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With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6BD1">
        <w:rPr>
          <w:rFonts w:ascii="Times New Roman" w:hAnsi="Times New Roman" w:cs="Times New Roman"/>
          <w:b/>
          <w:sz w:val="32"/>
          <w:szCs w:val="32"/>
          <w:u w:val="single"/>
        </w:rPr>
        <w:t>french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26BD1">
        <w:rPr>
          <w:rFonts w:ascii="Times New Roman" w:hAnsi="Times New Roman" w:cs="Times New Roman"/>
          <w:b/>
          <w:sz w:val="32"/>
          <w:szCs w:val="32"/>
          <w:u w:val="single"/>
        </w:rPr>
        <w:t>fries</w:t>
      </w:r>
      <w:r w:rsidRPr="0018735B">
        <w:rPr>
          <w:rFonts w:ascii="Times New Roman" w:hAnsi="Times New Roman" w:cs="Times New Roman"/>
          <w:sz w:val="32"/>
          <w:szCs w:val="32"/>
        </w:rPr>
        <w:t xml:space="preserve"> or salad?</w:t>
      </w:r>
    </w:p>
    <w:p w:rsidR="0018735B" w:rsidRDefault="00C26BD1" w:rsidP="00C26BD1">
      <w:pPr>
        <w:rPr>
          <w:rFonts w:ascii="Times New Roman" w:hAnsi="Times New Roman" w:cs="Times New Roman"/>
          <w:sz w:val="32"/>
          <w:szCs w:val="32"/>
        </w:rPr>
      </w:pPr>
      <w:r w:rsidRPr="00C26BD1">
        <w:rPr>
          <w:rFonts w:ascii="Times New Roman" w:hAnsi="Times New Roman" w:cs="Times New Roman"/>
          <w:b/>
          <w:sz w:val="32"/>
          <w:szCs w:val="32"/>
          <w:u w:val="single"/>
        </w:rPr>
        <w:t>Anything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8735B">
        <w:rPr>
          <w:rFonts w:ascii="Times New Roman" w:hAnsi="Times New Roman" w:cs="Times New Roman"/>
          <w:sz w:val="32"/>
          <w:szCs w:val="32"/>
        </w:rPr>
        <w:t>to drink?</w:t>
      </w:r>
    </w:p>
    <w:p w:rsidR="00BB7D35" w:rsidRDefault="00C26BD1" w:rsidP="00C26BD1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With</w:t>
      </w:r>
      <w:r w:rsidRPr="00C26BD1">
        <w:rPr>
          <w:rFonts w:ascii="Times New Roman" w:hAnsi="Times New Roman" w:cs="Times New Roman"/>
          <w:sz w:val="32"/>
          <w:szCs w:val="32"/>
        </w:rPr>
        <w:t xml:space="preserve"> </w:t>
      </w:r>
      <w:r w:rsidRPr="00C26BD1">
        <w:rPr>
          <w:rFonts w:ascii="Times New Roman" w:hAnsi="Times New Roman" w:cs="Times New Roman"/>
          <w:b/>
          <w:sz w:val="32"/>
          <w:szCs w:val="32"/>
          <w:u w:val="single"/>
        </w:rPr>
        <w:t>ice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8735B">
        <w:rPr>
          <w:rFonts w:ascii="Times New Roman" w:hAnsi="Times New Roman" w:cs="Times New Roman"/>
          <w:sz w:val="32"/>
          <w:szCs w:val="32"/>
        </w:rPr>
        <w:t>and lemon?</w:t>
      </w:r>
    </w:p>
    <w:p w:rsidR="00BB7D35" w:rsidRDefault="00C26BD1" w:rsidP="0018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It’ll be there in fine minutes, ma’am.</w:t>
      </w:r>
    </w:p>
    <w:p w:rsidR="0018735B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lastRenderedPageBreak/>
        <w:t xml:space="preserve">YOU SAY </w:t>
      </w:r>
    </w:p>
    <w:p w:rsidR="00BB7D35" w:rsidRDefault="00BB7D35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Hello. This is room 419.</w:t>
      </w:r>
    </w:p>
    <w:p w:rsidR="00BB7D35" w:rsidRDefault="00BB7D35" w:rsidP="00BB7D35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I have a problem with the air-conditioning. It isn't working, and it's very hot in my room.</w:t>
      </w:r>
    </w:p>
    <w:p w:rsidR="00BB7D35" w:rsidRDefault="00BB7D35" w:rsidP="00BB7D35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Thank you.</w:t>
      </w:r>
    </w:p>
    <w:p w:rsidR="00BB7D35" w:rsidRDefault="00BB7D35" w:rsidP="00BB7D35">
      <w:pPr>
        <w:rPr>
          <w:rFonts w:ascii="Times New Roman" w:hAnsi="Times New Roman" w:cs="Times New Roman"/>
          <w:sz w:val="32"/>
          <w:szCs w:val="32"/>
        </w:rPr>
      </w:pPr>
    </w:p>
    <w:p w:rsidR="00BB7D35" w:rsidRDefault="00BB7D35" w:rsidP="00BB7D35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Hello. This is room 419.</w:t>
      </w:r>
    </w:p>
    <w:p w:rsidR="00BB7D35" w:rsidRDefault="00BB7D35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Can I have a tuna sandwich, please?</w:t>
      </w:r>
    </w:p>
    <w:p w:rsidR="00BB7D35" w:rsidRDefault="00BB7D35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Whole wheat,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8735B">
        <w:rPr>
          <w:rFonts w:ascii="Times New Roman" w:hAnsi="Times New Roman" w:cs="Times New Roman"/>
          <w:sz w:val="32"/>
          <w:szCs w:val="32"/>
        </w:rPr>
        <w:t>please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C26BD1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 xml:space="preserve">Without. </w:t>
      </w:r>
    </w:p>
    <w:p w:rsidR="00C26BD1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>Salad, please.</w:t>
      </w:r>
    </w:p>
    <w:p w:rsidR="00C26BD1" w:rsidRDefault="00C26BD1" w:rsidP="0018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Yes, a Diet Coke.</w:t>
      </w:r>
    </w:p>
    <w:p w:rsidR="0018735B" w:rsidRDefault="0018735B" w:rsidP="0018735B">
      <w:pPr>
        <w:rPr>
          <w:rFonts w:ascii="Times New Roman" w:hAnsi="Times New Roman" w:cs="Times New Roman"/>
          <w:sz w:val="32"/>
          <w:szCs w:val="32"/>
        </w:rPr>
      </w:pPr>
      <w:r w:rsidRPr="0018735B">
        <w:rPr>
          <w:rFonts w:ascii="Times New Roman" w:hAnsi="Times New Roman" w:cs="Times New Roman"/>
          <w:sz w:val="32"/>
          <w:szCs w:val="32"/>
        </w:rPr>
        <w:t xml:space="preserve">Just ice. </w:t>
      </w:r>
    </w:p>
    <w:p w:rsidR="00C26BD1" w:rsidRDefault="00C26BD1" w:rsidP="0018735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you.</w:t>
      </w:r>
    </w:p>
    <w:p w:rsidR="00C26BD1" w:rsidRDefault="00C26BD1" w:rsidP="0018735B">
      <w:pPr>
        <w:rPr>
          <w:rFonts w:ascii="Times New Roman" w:hAnsi="Times New Roman" w:cs="Times New Roman"/>
          <w:sz w:val="32"/>
          <w:szCs w:val="32"/>
        </w:rPr>
      </w:pPr>
    </w:p>
    <w:p w:rsidR="001E0E7D" w:rsidRDefault="001E0E7D" w:rsidP="0018735B">
      <w:pPr>
        <w:rPr>
          <w:rFonts w:ascii="Times New Roman" w:hAnsi="Times New Roman" w:cs="Times New Roman"/>
          <w:sz w:val="32"/>
          <w:szCs w:val="32"/>
        </w:rPr>
        <w:sectPr w:rsidR="001E0E7D" w:rsidSect="0018735B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:rsidR="00C26BD1" w:rsidRDefault="001E0E7D" w:rsidP="0018735B">
      <w:pPr>
        <w:rPr>
          <w:rFonts w:ascii="Times New Roman" w:hAnsi="Times New Roman" w:cs="Times New Roman"/>
          <w:sz w:val="32"/>
          <w:szCs w:val="32"/>
        </w:rPr>
      </w:pPr>
      <w:r w:rsidRPr="001E0E7D">
        <w:rPr>
          <w:rFonts w:ascii="Times New Roman" w:hAnsi="Times New Roman" w:cs="Times New Roman"/>
          <w:sz w:val="32"/>
          <w:szCs w:val="32"/>
        </w:rPr>
        <w:lastRenderedPageBreak/>
        <w:t>a 2.17 Cover the dialogues and listen. Who does Allie phone? Why?</w:t>
      </w:r>
      <w:r w:rsidR="00DE60FF">
        <w:rPr>
          <w:rFonts w:ascii="Times New Roman" w:hAnsi="Times New Roman" w:cs="Times New Roman"/>
          <w:sz w:val="32"/>
          <w:szCs w:val="32"/>
        </w:rPr>
        <w:br/>
      </w:r>
      <w:r w:rsidR="00140859" w:rsidRPr="00140859">
        <w:rPr>
          <w:rFonts w:ascii="Times New Roman" w:hAnsi="Times New Roman" w:cs="Times New Roman"/>
          <w:sz w:val="32"/>
          <w:szCs w:val="32"/>
          <w:highlight w:val="yellow"/>
        </w:rPr>
        <w:t>(âm thanh)</w:t>
      </w:r>
    </w:p>
    <w:p w:rsidR="00DE60FF" w:rsidRPr="00DE60FF" w:rsidRDefault="00DE60FF" w:rsidP="00DE60F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DE60FF">
        <w:rPr>
          <w:rFonts w:ascii="Times New Roman" w:hAnsi="Times New Roman" w:cs="Times New Roman"/>
          <w:sz w:val="32"/>
          <w:szCs w:val="32"/>
        </w:rPr>
        <w:t xml:space="preserve">She phones reception because she has a problem with the air-conditioning. </w:t>
      </w:r>
    </w:p>
    <w:p w:rsidR="001E0E7D" w:rsidRDefault="00DE60FF" w:rsidP="00DE60F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  <w:szCs w:val="32"/>
        </w:rPr>
      </w:pPr>
      <w:r w:rsidRPr="00DE60FF">
        <w:rPr>
          <w:rFonts w:ascii="Times New Roman" w:hAnsi="Times New Roman" w:cs="Times New Roman"/>
          <w:sz w:val="32"/>
          <w:szCs w:val="32"/>
        </w:rPr>
        <w:t>She also phones room service hecause she wants a sandwich.</w:t>
      </w:r>
    </w:p>
    <w:p w:rsidR="00DE60FF" w:rsidRDefault="00DE60FF" w:rsidP="00DE60FF">
      <w:pPr>
        <w:rPr>
          <w:rFonts w:ascii="Times New Roman" w:hAnsi="Times New Roman" w:cs="Times New Roman"/>
          <w:sz w:val="32"/>
          <w:szCs w:val="32"/>
        </w:rPr>
      </w:pPr>
    </w:p>
    <w:p w:rsidR="00DE60FF" w:rsidRDefault="00DE60FF" w:rsidP="00DE60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 </w:t>
      </w:r>
      <w:r w:rsidRPr="00DE60FF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DE60FF">
        <w:rPr>
          <w:rFonts w:ascii="Times New Roman" w:hAnsi="Times New Roman" w:cs="Times New Roman"/>
          <w:sz w:val="32"/>
          <w:szCs w:val="32"/>
        </w:rPr>
        <w:t xml:space="preserve">18 Listen and repeat the YOU SAY phrases. Copy the rhythm. </w:t>
      </w:r>
      <w:r w:rsidR="00140859" w:rsidRPr="00140859">
        <w:rPr>
          <w:rFonts w:ascii="Times New Roman" w:hAnsi="Times New Roman" w:cs="Times New Roman"/>
          <w:sz w:val="32"/>
          <w:szCs w:val="32"/>
          <w:highlight w:val="yellow"/>
        </w:rPr>
        <w:t>(âm thanh)</w:t>
      </w:r>
    </w:p>
    <w:p w:rsidR="00DE60FF" w:rsidRDefault="00DE60FF" w:rsidP="00DE60FF">
      <w:pPr>
        <w:rPr>
          <w:rFonts w:ascii="Times New Roman" w:hAnsi="Times New Roman" w:cs="Times New Roman"/>
          <w:sz w:val="32"/>
          <w:szCs w:val="32"/>
        </w:rPr>
      </w:pPr>
    </w:p>
    <w:p w:rsidR="00DE60FF" w:rsidRDefault="00DE60FF" w:rsidP="00DE60FF">
      <w:pPr>
        <w:rPr>
          <w:rFonts w:ascii="Times New Roman" w:hAnsi="Times New Roman" w:cs="Times New Roman"/>
          <w:sz w:val="32"/>
          <w:szCs w:val="32"/>
        </w:rPr>
      </w:pPr>
      <w:r w:rsidRPr="00DE60FF">
        <w:rPr>
          <w:rFonts w:ascii="Times New Roman" w:hAnsi="Times New Roman" w:cs="Times New Roman"/>
          <w:sz w:val="32"/>
          <w:szCs w:val="32"/>
        </w:rPr>
        <w:t xml:space="preserve">d In pairs, roleplay the dialogues. </w:t>
      </w:r>
      <w:r w:rsidRPr="00DE60FF">
        <w:rPr>
          <w:rFonts w:ascii="Times New Roman" w:hAnsi="Times New Roman" w:cs="Times New Roman"/>
          <w:b/>
          <w:sz w:val="32"/>
          <w:szCs w:val="32"/>
        </w:rPr>
        <w:t>A</w:t>
      </w:r>
      <w:r w:rsidRPr="00DE60FF">
        <w:rPr>
          <w:rFonts w:ascii="Times New Roman" w:hAnsi="Times New Roman" w:cs="Times New Roman"/>
          <w:sz w:val="32"/>
          <w:szCs w:val="32"/>
        </w:rPr>
        <w:t xml:space="preserve"> (book open) you're the receptionist / room service, </w:t>
      </w:r>
      <w:r w:rsidRPr="00DE60FF">
        <w:rPr>
          <w:rFonts w:ascii="Times New Roman" w:hAnsi="Times New Roman" w:cs="Times New Roman"/>
          <w:b/>
          <w:sz w:val="32"/>
          <w:szCs w:val="32"/>
        </w:rPr>
        <w:t>B</w:t>
      </w:r>
      <w:r w:rsidRPr="00DE60FF">
        <w:rPr>
          <w:rFonts w:ascii="Times New Roman" w:hAnsi="Times New Roman" w:cs="Times New Roman"/>
          <w:sz w:val="32"/>
          <w:szCs w:val="32"/>
        </w:rPr>
        <w:t xml:space="preserve"> (book closed) you're Allie. Swap roles.</w:t>
      </w:r>
    </w:p>
    <w:p w:rsidR="00FB22E2" w:rsidRDefault="00FB22E2" w:rsidP="00DE60FF">
      <w:pPr>
        <w:rPr>
          <w:rFonts w:ascii="Times New Roman" w:hAnsi="Times New Roman" w:cs="Times New Roman"/>
          <w:sz w:val="32"/>
          <w:szCs w:val="32"/>
        </w:rPr>
      </w:pPr>
    </w:p>
    <w:p w:rsidR="00FB22E2" w:rsidRDefault="00FB22E2" w:rsidP="00DE60FF">
      <w:pPr>
        <w:rPr>
          <w:rFonts w:ascii="Times New Roman" w:hAnsi="Times New Roman" w:cs="Times New Roman"/>
          <w:sz w:val="32"/>
          <w:szCs w:val="32"/>
        </w:rPr>
      </w:pPr>
      <w:r w:rsidRPr="00FB22E2">
        <w:rPr>
          <w:rFonts w:ascii="Times New Roman" w:hAnsi="Times New Roman" w:cs="Times New Roman"/>
          <w:b/>
          <w:color w:val="00B050"/>
          <w:sz w:val="32"/>
          <w:szCs w:val="32"/>
        </w:rPr>
        <w:t>SOCIAL ENGLISH</w:t>
      </w:r>
      <w:r>
        <w:rPr>
          <w:rFonts w:ascii="Times New Roman" w:hAnsi="Times New Roman" w:cs="Times New Roman"/>
          <w:color w:val="00B050"/>
          <w:sz w:val="32"/>
          <w:szCs w:val="32"/>
        </w:rPr>
        <w:t xml:space="preserve"> </w:t>
      </w:r>
      <w:r w:rsidRPr="00FB22E2">
        <w:rPr>
          <w:rFonts w:ascii="Times New Roman" w:hAnsi="Times New Roman" w:cs="Times New Roman"/>
          <w:color w:val="00B050"/>
          <w:sz w:val="32"/>
          <w:szCs w:val="32"/>
        </w:rPr>
        <w:t>coffee before the conference</w:t>
      </w:r>
    </w:p>
    <w:p w:rsidR="00FB22E2" w:rsidRDefault="00FB22E2" w:rsidP="00DE60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 w:rsidRPr="00FB22E2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FB22E2">
        <w:rPr>
          <w:rFonts w:ascii="Times New Roman" w:hAnsi="Times New Roman" w:cs="Times New Roman"/>
          <w:sz w:val="32"/>
          <w:szCs w:val="32"/>
        </w:rPr>
        <w:t>19 Listen and mark the sen</w:t>
      </w:r>
      <w:r>
        <w:rPr>
          <w:rFonts w:ascii="Times New Roman" w:hAnsi="Times New Roman" w:cs="Times New Roman"/>
          <w:sz w:val="32"/>
          <w:szCs w:val="32"/>
        </w:rPr>
        <w:t xml:space="preserve">tences T (true) or F (false). </w:t>
      </w:r>
      <w:r w:rsidR="00140859" w:rsidRPr="00140859">
        <w:rPr>
          <w:rFonts w:ascii="Times New Roman" w:hAnsi="Times New Roman" w:cs="Times New Roman"/>
          <w:sz w:val="32"/>
          <w:szCs w:val="32"/>
          <w:highlight w:val="yellow"/>
        </w:rPr>
        <w:t>(âm thanh)</w:t>
      </w:r>
    </w:p>
    <w:p w:rsidR="00FB22E2" w:rsidRPr="00FB22E2" w:rsidRDefault="00FB22E2" w:rsidP="00FB22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B22E2">
        <w:rPr>
          <w:rFonts w:ascii="Times New Roman" w:hAnsi="Times New Roman" w:cs="Times New Roman"/>
          <w:sz w:val="32"/>
          <w:szCs w:val="32"/>
        </w:rPr>
        <w:t xml:space="preserve"> Mark is going to take Allie to dinner tonight. </w:t>
      </w:r>
      <w:r w:rsidRPr="00FB22E2">
        <w:rPr>
          <w:rFonts w:ascii="Times New Roman" w:hAnsi="Times New Roman" w:cs="Times New Roman"/>
          <w:b/>
          <w:sz w:val="32"/>
          <w:szCs w:val="32"/>
        </w:rPr>
        <w:t>F</w:t>
      </w:r>
    </w:p>
    <w:p w:rsidR="00FB22E2" w:rsidRPr="00FB22E2" w:rsidRDefault="00FB22E2" w:rsidP="00FB22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B22E2">
        <w:rPr>
          <w:rFonts w:ascii="Times New Roman" w:hAnsi="Times New Roman" w:cs="Times New Roman"/>
          <w:sz w:val="32"/>
          <w:szCs w:val="32"/>
        </w:rPr>
        <w:t xml:space="preserve"> The cocktail party is on Thursday. </w:t>
      </w:r>
      <w:r w:rsidRPr="00FB22E2">
        <w:rPr>
          <w:rFonts w:ascii="Times New Roman" w:hAnsi="Times New Roman" w:cs="Times New Roman"/>
          <w:b/>
          <w:sz w:val="32"/>
          <w:szCs w:val="32"/>
        </w:rPr>
        <w:t>F</w:t>
      </w:r>
    </w:p>
    <w:p w:rsidR="00FB22E2" w:rsidRPr="00FB22E2" w:rsidRDefault="00FB22E2" w:rsidP="00FB22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B22E2">
        <w:rPr>
          <w:rFonts w:ascii="Times New Roman" w:hAnsi="Times New Roman" w:cs="Times New Roman"/>
          <w:sz w:val="32"/>
          <w:szCs w:val="32"/>
        </w:rPr>
        <w:t xml:space="preserve"> Allie wants to see the bay and the Golden Gate Bridge. </w:t>
      </w:r>
      <w:r w:rsidRPr="00FB22E2">
        <w:rPr>
          <w:rFonts w:ascii="Times New Roman" w:hAnsi="Times New Roman" w:cs="Times New Roman"/>
          <w:b/>
          <w:sz w:val="32"/>
          <w:szCs w:val="32"/>
        </w:rPr>
        <w:t>F</w:t>
      </w:r>
    </w:p>
    <w:p w:rsidR="00FB22E2" w:rsidRPr="00FB22E2" w:rsidRDefault="00FB22E2" w:rsidP="00FB22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B22E2">
        <w:rPr>
          <w:rFonts w:ascii="Times New Roman" w:hAnsi="Times New Roman" w:cs="Times New Roman"/>
          <w:sz w:val="32"/>
          <w:szCs w:val="32"/>
        </w:rPr>
        <w:t xml:space="preserve"> Brad is from the San Francisco office. </w:t>
      </w:r>
      <w:r w:rsidRPr="00FB22E2">
        <w:rPr>
          <w:rFonts w:ascii="Times New Roman" w:hAnsi="Times New Roman" w:cs="Times New Roman"/>
          <w:b/>
          <w:sz w:val="32"/>
          <w:szCs w:val="32"/>
        </w:rPr>
        <w:t>T</w:t>
      </w:r>
    </w:p>
    <w:p w:rsidR="00FB22E2" w:rsidRPr="00FB22E2" w:rsidRDefault="00FB22E2" w:rsidP="00FB22E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2"/>
          <w:szCs w:val="32"/>
        </w:rPr>
      </w:pPr>
      <w:r w:rsidRPr="00FB22E2">
        <w:rPr>
          <w:rFonts w:ascii="Times New Roman" w:hAnsi="Times New Roman" w:cs="Times New Roman"/>
          <w:sz w:val="32"/>
          <w:szCs w:val="32"/>
        </w:rPr>
        <w:t xml:space="preserve"> Brad offers to take Allie sightseeing.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B22E2">
        <w:rPr>
          <w:rFonts w:ascii="Times New Roman" w:hAnsi="Times New Roman" w:cs="Times New Roman"/>
          <w:b/>
          <w:sz w:val="32"/>
          <w:szCs w:val="32"/>
        </w:rPr>
        <w:t>T</w:t>
      </w:r>
    </w:p>
    <w:p w:rsidR="00FB22E2" w:rsidRDefault="00FB22E2" w:rsidP="00FB22E2">
      <w:pPr>
        <w:rPr>
          <w:rFonts w:ascii="Times New Roman" w:hAnsi="Times New Roman" w:cs="Times New Roman"/>
          <w:sz w:val="32"/>
          <w:szCs w:val="32"/>
        </w:rPr>
      </w:pPr>
    </w:p>
    <w:p w:rsidR="00FB22E2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sz w:val="32"/>
          <w:szCs w:val="32"/>
        </w:rPr>
        <w:t>b Complete the USEFUL PHRASES. Listen again and check</w:t>
      </w:r>
      <w:r w:rsidRPr="00140859">
        <w:rPr>
          <w:rFonts w:ascii="Times New Roman" w:hAnsi="Times New Roman" w:cs="Times New Roman"/>
          <w:sz w:val="32"/>
          <w:szCs w:val="32"/>
        </w:rPr>
        <w:t>.</w:t>
      </w:r>
      <w:r w:rsidR="00140859" w:rsidRPr="00140859">
        <w:rPr>
          <w:rFonts w:ascii="Times New Roman" w:hAnsi="Times New Roman" w:cs="Times New Roman"/>
          <w:sz w:val="32"/>
          <w:szCs w:val="32"/>
          <w:highlight w:val="yellow"/>
        </w:rPr>
        <w:t>(âm thanh)</w:t>
      </w:r>
    </w:p>
    <w:p w:rsidR="0017013F" w:rsidRPr="00140859" w:rsidRDefault="0017013F" w:rsidP="00FB22E2">
      <w:pPr>
        <w:rPr>
          <w:rFonts w:ascii="Times New Roman" w:hAnsi="Times New Roman" w:cs="Times New Roman"/>
          <w:b/>
          <w:sz w:val="32"/>
          <w:szCs w:val="32"/>
        </w:rPr>
      </w:pPr>
      <w:r w:rsidRPr="00140859">
        <w:rPr>
          <w:rFonts w:ascii="Times New Roman" w:hAnsi="Times New Roman" w:cs="Times New Roman"/>
          <w:b/>
          <w:sz w:val="32"/>
          <w:szCs w:val="32"/>
        </w:rPr>
        <w:t>USEFUL PHRASES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17013F">
        <w:rPr>
          <w:rFonts w:ascii="Times New Roman" w:hAnsi="Times New Roman" w:cs="Times New Roman"/>
          <w:color w:val="FF0000"/>
          <w:sz w:val="32"/>
          <w:szCs w:val="32"/>
        </w:rPr>
        <w:t>Well</w:t>
      </w:r>
      <w:r w:rsidRPr="0017013F">
        <w:rPr>
          <w:rFonts w:ascii="Times New Roman" w:hAnsi="Times New Roman" w:cs="Times New Roman"/>
          <w:sz w:val="32"/>
          <w:szCs w:val="32"/>
        </w:rPr>
        <w:t xml:space="preserve"> done! 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b/>
          <w:sz w:val="32"/>
          <w:szCs w:val="32"/>
        </w:rPr>
        <w:t>M</w:t>
      </w:r>
      <w:r w:rsidRPr="001701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7013F">
        <w:rPr>
          <w:rFonts w:ascii="Times New Roman" w:hAnsi="Times New Roman" w:cs="Times New Roman"/>
          <w:sz w:val="32"/>
          <w:szCs w:val="32"/>
        </w:rPr>
        <w:t xml:space="preserve">Did you </w:t>
      </w:r>
      <w:r w:rsidRPr="0017013F">
        <w:rPr>
          <w:rFonts w:ascii="Times New Roman" w:hAnsi="Times New Roman" w:cs="Times New Roman"/>
          <w:color w:val="FF0000"/>
          <w:sz w:val="32"/>
          <w:szCs w:val="32"/>
        </w:rPr>
        <w:t>sleep</w:t>
      </w:r>
      <w:r w:rsidRPr="0017013F">
        <w:rPr>
          <w:rFonts w:ascii="Times New Roman" w:hAnsi="Times New Roman" w:cs="Times New Roman"/>
          <w:sz w:val="32"/>
          <w:szCs w:val="32"/>
        </w:rPr>
        <w:t xml:space="preserve"> well? 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b/>
          <w:sz w:val="32"/>
          <w:szCs w:val="32"/>
        </w:rPr>
        <w:t>A</w:t>
      </w:r>
      <w:r w:rsidRPr="001701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How are </w:t>
      </w:r>
      <w:r w:rsidRPr="0017013F">
        <w:rPr>
          <w:rFonts w:ascii="Times New Roman" w:hAnsi="Times New Roman" w:cs="Times New Roman"/>
          <w:color w:val="FF0000"/>
          <w:sz w:val="32"/>
          <w:szCs w:val="32"/>
        </w:rPr>
        <w:t xml:space="preserve">things </w:t>
      </w:r>
      <w:r w:rsidRPr="0017013F">
        <w:rPr>
          <w:rFonts w:ascii="Times New Roman" w:hAnsi="Times New Roman" w:cs="Times New Roman"/>
          <w:sz w:val="32"/>
          <w:szCs w:val="32"/>
        </w:rPr>
        <w:t>?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b/>
          <w:sz w:val="32"/>
          <w:szCs w:val="32"/>
        </w:rPr>
        <w:t>M</w:t>
      </w:r>
      <w:r w:rsidRPr="001701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7013F">
        <w:rPr>
          <w:rFonts w:ascii="Times New Roman" w:hAnsi="Times New Roman" w:cs="Times New Roman"/>
          <w:sz w:val="32"/>
          <w:szCs w:val="32"/>
        </w:rPr>
        <w:t xml:space="preserve">They're fine. 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b/>
          <w:sz w:val="32"/>
          <w:szCs w:val="32"/>
        </w:rPr>
        <w:t>A</w:t>
      </w:r>
      <w:r w:rsidRPr="001701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Pr="0017013F">
        <w:rPr>
          <w:rFonts w:ascii="Times New Roman" w:hAnsi="Times New Roman" w:cs="Times New Roman"/>
          <w:sz w:val="32"/>
          <w:szCs w:val="32"/>
        </w:rPr>
        <w:t xml:space="preserve">What are the </w:t>
      </w:r>
      <w:r w:rsidRPr="0017013F">
        <w:rPr>
          <w:rFonts w:ascii="Times New Roman" w:hAnsi="Times New Roman" w:cs="Times New Roman"/>
          <w:color w:val="FF0000"/>
          <w:sz w:val="32"/>
          <w:szCs w:val="32"/>
        </w:rPr>
        <w:t xml:space="preserve">plans </w:t>
      </w:r>
      <w:r w:rsidRPr="0017013F">
        <w:rPr>
          <w:rFonts w:ascii="Times New Roman" w:hAnsi="Times New Roman" w:cs="Times New Roman"/>
          <w:sz w:val="32"/>
          <w:szCs w:val="32"/>
        </w:rPr>
        <w:t xml:space="preserve">for the week? 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b/>
          <w:sz w:val="32"/>
          <w:szCs w:val="32"/>
        </w:rPr>
        <w:t>M</w:t>
      </w:r>
      <w:r w:rsidRPr="001701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Allie, </w:t>
      </w:r>
      <w:r w:rsidRPr="0017013F">
        <w:rPr>
          <w:rFonts w:ascii="Times New Roman" w:hAnsi="Times New Roman" w:cs="Times New Roman"/>
          <w:color w:val="FF0000"/>
          <w:sz w:val="32"/>
          <w:szCs w:val="32"/>
        </w:rPr>
        <w:t xml:space="preserve">this </w:t>
      </w:r>
      <w:r w:rsidRPr="0017013F">
        <w:rPr>
          <w:rFonts w:ascii="Times New Roman" w:hAnsi="Times New Roman" w:cs="Times New Roman"/>
          <w:sz w:val="32"/>
          <w:szCs w:val="32"/>
        </w:rPr>
        <w:t xml:space="preserve">is Brad Martin. 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 w:rsidRPr="0017013F">
        <w:rPr>
          <w:rFonts w:ascii="Times New Roman" w:hAnsi="Times New Roman" w:cs="Times New Roman"/>
          <w:b/>
          <w:sz w:val="32"/>
          <w:szCs w:val="32"/>
        </w:rPr>
        <w:t>M</w:t>
      </w:r>
      <w:r w:rsidRPr="0017013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It's </w:t>
      </w:r>
      <w:r w:rsidRPr="0017013F">
        <w:rPr>
          <w:rFonts w:ascii="Times New Roman" w:hAnsi="Times New Roman" w:cs="Times New Roman"/>
          <w:color w:val="FF0000"/>
          <w:sz w:val="32"/>
          <w:szCs w:val="32"/>
        </w:rPr>
        <w:t xml:space="preserve">time </w:t>
      </w:r>
      <w:r w:rsidRPr="0017013F">
        <w:rPr>
          <w:rFonts w:ascii="Times New Roman" w:hAnsi="Times New Roman" w:cs="Times New Roman"/>
          <w:sz w:val="32"/>
          <w:szCs w:val="32"/>
        </w:rPr>
        <w:t>to go.</w:t>
      </w: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</w:p>
    <w:p w:rsidR="0017013F" w:rsidRDefault="0017013F" w:rsidP="00FB22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</w:t>
      </w:r>
      <w:r w:rsidRPr="0017013F">
        <w:rPr>
          <w:rFonts w:ascii="Times New Roman" w:hAnsi="Times New Roman" w:cs="Times New Roman"/>
          <w:sz w:val="32"/>
          <w:szCs w:val="32"/>
        </w:rPr>
        <w:t xml:space="preserve"> 2.20 Listen and repeat the phrases. How do you say them </w:t>
      </w:r>
      <w:r>
        <w:rPr>
          <w:rFonts w:ascii="Times New Roman" w:hAnsi="Times New Roman" w:cs="Times New Roman"/>
          <w:sz w:val="32"/>
          <w:szCs w:val="32"/>
        </w:rPr>
        <w:t xml:space="preserve">in your </w:t>
      </w:r>
      <w:r w:rsidRPr="0017013F">
        <w:rPr>
          <w:rFonts w:ascii="Times New Roman" w:hAnsi="Times New Roman" w:cs="Times New Roman"/>
          <w:sz w:val="32"/>
          <w:szCs w:val="32"/>
        </w:rPr>
        <w:t>language?</w:t>
      </w:r>
      <w:r w:rsidR="00140859">
        <w:rPr>
          <w:rFonts w:ascii="Times New Roman" w:hAnsi="Times New Roman" w:cs="Times New Roman"/>
          <w:sz w:val="32"/>
          <w:szCs w:val="32"/>
        </w:rPr>
        <w:t xml:space="preserve"> </w:t>
      </w:r>
      <w:r w:rsidR="00140859" w:rsidRPr="00140859">
        <w:rPr>
          <w:rFonts w:ascii="Times New Roman" w:hAnsi="Times New Roman" w:cs="Times New Roman"/>
          <w:sz w:val="32"/>
          <w:szCs w:val="32"/>
          <w:highlight w:val="yellow"/>
        </w:rPr>
        <w:t>( âm thanh)</w:t>
      </w:r>
    </w:p>
    <w:p w:rsid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</w:p>
    <w:p w:rsid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</w:p>
    <w:p w:rsid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</w:p>
    <w:p w:rsidR="005A05B5" w:rsidRDefault="00140859" w:rsidP="00E3675E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140859">
        <w:rPr>
          <w:rFonts w:ascii="Times New Roman" w:hAnsi="Times New Roman" w:cs="Times New Roman"/>
          <w:color w:val="FF0000"/>
          <w:sz w:val="36"/>
          <w:szCs w:val="36"/>
        </w:rPr>
        <w:lastRenderedPageBreak/>
        <w:t>The story behind a photo</w:t>
      </w:r>
    </w:p>
    <w:p w:rsidR="005A05B5" w:rsidRPr="00E3675E" w:rsidRDefault="005A05B5" w:rsidP="00E3675E">
      <w:pPr>
        <w:rPr>
          <w:rFonts w:ascii="Times New Roman" w:hAnsi="Times New Roman" w:cs="Times New Roman"/>
          <w:sz w:val="32"/>
          <w:szCs w:val="32"/>
        </w:rPr>
      </w:pPr>
    </w:p>
    <w:p w:rsidR="00E3675E" w:rsidRDefault="00E3675E" w:rsidP="00E3675E">
      <w:pPr>
        <w:rPr>
          <w:rFonts w:ascii="Times New Roman" w:hAnsi="Times New Roman" w:cs="Times New Roman"/>
          <w:sz w:val="32"/>
          <w:szCs w:val="32"/>
        </w:rPr>
      </w:pPr>
      <w:r w:rsidRPr="00E3675E">
        <w:rPr>
          <w:rFonts w:ascii="Times New Roman" w:hAnsi="Times New Roman" w:cs="Times New Roman"/>
          <w:sz w:val="32"/>
          <w:szCs w:val="32"/>
        </w:rPr>
        <w:t xml:space="preserve">a Match the questions with paragraphs 1-5. </w:t>
      </w:r>
    </w:p>
    <w:p w:rsidR="00E3675E" w:rsidRDefault="00E3675E" w:rsidP="00E3675E">
      <w:pPr>
        <w:rPr>
          <w:rFonts w:ascii="Times New Roman" w:hAnsi="Times New Roman" w:cs="Times New Roman"/>
          <w:sz w:val="32"/>
          <w:szCs w:val="32"/>
        </w:rPr>
      </w:pPr>
    </w:p>
    <w:p w:rsidR="00E3675E" w:rsidRDefault="00E3675E" w:rsidP="00E3675E">
      <w:pPr>
        <w:ind w:left="720"/>
        <w:rPr>
          <w:rFonts w:ascii="Times New Roman" w:hAnsi="Times New Roman" w:cs="Times New Roman"/>
          <w:sz w:val="32"/>
          <w:szCs w:val="32"/>
        </w:rPr>
      </w:pPr>
      <w:r w:rsidRPr="00E3675E">
        <w:rPr>
          <w:rFonts w:ascii="Times New Roman" w:hAnsi="Times New Roman" w:cs="Times New Roman"/>
          <w:sz w:val="32"/>
          <w:szCs w:val="32"/>
        </w:rPr>
        <w:t xml:space="preserve">What was happening when you took the photo? </w:t>
      </w:r>
      <w:r w:rsidRPr="00E3675E">
        <w:rPr>
          <w:rFonts w:ascii="Times New Roman" w:hAnsi="Times New Roman" w:cs="Times New Roman"/>
          <w:b/>
          <w:sz w:val="32"/>
          <w:szCs w:val="32"/>
        </w:rPr>
        <w:t>3</w:t>
      </w:r>
    </w:p>
    <w:p w:rsidR="00E3675E" w:rsidRDefault="00E3675E" w:rsidP="00E3675E">
      <w:pPr>
        <w:ind w:left="720"/>
        <w:rPr>
          <w:rFonts w:ascii="Times New Roman" w:hAnsi="Times New Roman" w:cs="Times New Roman"/>
          <w:sz w:val="32"/>
          <w:szCs w:val="32"/>
        </w:rPr>
      </w:pPr>
      <w:r w:rsidRPr="00E3675E">
        <w:rPr>
          <w:rFonts w:ascii="Times New Roman" w:hAnsi="Times New Roman" w:cs="Times New Roman"/>
          <w:sz w:val="32"/>
          <w:szCs w:val="32"/>
        </w:rPr>
        <w:t xml:space="preserve">Where do you keep it? Why do you like it? </w:t>
      </w:r>
      <w:r w:rsidRPr="00E3675E">
        <w:rPr>
          <w:rFonts w:ascii="Times New Roman" w:hAnsi="Times New Roman" w:cs="Times New Roman"/>
          <w:b/>
          <w:sz w:val="32"/>
          <w:szCs w:val="32"/>
        </w:rPr>
        <w:t>5</w:t>
      </w:r>
    </w:p>
    <w:p w:rsidR="00E3675E" w:rsidRDefault="00E3675E" w:rsidP="00E3675E">
      <w:pPr>
        <w:ind w:left="720"/>
        <w:rPr>
          <w:rFonts w:ascii="Times New Roman" w:hAnsi="Times New Roman" w:cs="Times New Roman"/>
          <w:sz w:val="32"/>
          <w:szCs w:val="32"/>
        </w:rPr>
      </w:pPr>
      <w:r w:rsidRPr="00E3675E">
        <w:rPr>
          <w:rFonts w:ascii="Times New Roman" w:hAnsi="Times New Roman" w:cs="Times New Roman"/>
          <w:sz w:val="32"/>
          <w:szCs w:val="32"/>
        </w:rPr>
        <w:t xml:space="preserve">What's your favourite photo? </w:t>
      </w:r>
      <w:r w:rsidRPr="00E3675E">
        <w:rPr>
          <w:rFonts w:ascii="Times New Roman" w:hAnsi="Times New Roman" w:cs="Times New Roman"/>
          <w:b/>
          <w:sz w:val="32"/>
          <w:szCs w:val="32"/>
        </w:rPr>
        <w:t>1</w:t>
      </w:r>
    </w:p>
    <w:p w:rsidR="00E3675E" w:rsidRDefault="00E3675E" w:rsidP="00E3675E">
      <w:pPr>
        <w:ind w:left="720"/>
        <w:rPr>
          <w:rFonts w:ascii="Times New Roman" w:hAnsi="Times New Roman" w:cs="Times New Roman"/>
          <w:sz w:val="32"/>
          <w:szCs w:val="32"/>
        </w:rPr>
      </w:pPr>
      <w:r w:rsidRPr="00E3675E">
        <w:rPr>
          <w:rFonts w:ascii="Times New Roman" w:hAnsi="Times New Roman" w:cs="Times New Roman"/>
          <w:sz w:val="32"/>
          <w:szCs w:val="32"/>
        </w:rPr>
        <w:t xml:space="preserve">Who took it? When? Where? </w:t>
      </w:r>
      <w:r w:rsidRPr="00E3675E">
        <w:rPr>
          <w:rFonts w:ascii="Times New Roman" w:hAnsi="Times New Roman" w:cs="Times New Roman"/>
          <w:b/>
          <w:sz w:val="32"/>
          <w:szCs w:val="32"/>
        </w:rPr>
        <w:t>2</w:t>
      </w:r>
    </w:p>
    <w:p w:rsidR="00E3675E" w:rsidRDefault="00E3675E" w:rsidP="00E3675E">
      <w:pPr>
        <w:ind w:left="720"/>
        <w:rPr>
          <w:rFonts w:ascii="Times New Roman" w:hAnsi="Times New Roman" w:cs="Times New Roman"/>
          <w:sz w:val="32"/>
          <w:szCs w:val="32"/>
        </w:rPr>
      </w:pPr>
      <w:r w:rsidRPr="00E3675E">
        <w:rPr>
          <w:rFonts w:ascii="Times New Roman" w:hAnsi="Times New Roman" w:cs="Times New Roman"/>
          <w:sz w:val="32"/>
          <w:szCs w:val="32"/>
        </w:rPr>
        <w:t>Tell me more about who or what is in the photo.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3675E">
        <w:rPr>
          <w:rFonts w:ascii="Times New Roman" w:hAnsi="Times New Roman" w:cs="Times New Roman"/>
          <w:b/>
          <w:sz w:val="32"/>
          <w:szCs w:val="32"/>
        </w:rPr>
        <w:t>4</w:t>
      </w:r>
    </w:p>
    <w:p w:rsidR="00E3675E" w:rsidRDefault="00E3675E" w:rsidP="00E3675E">
      <w:pPr>
        <w:ind w:left="720"/>
        <w:rPr>
          <w:rFonts w:ascii="Times New Roman" w:hAnsi="Times New Roman" w:cs="Times New Roman"/>
          <w:sz w:val="32"/>
          <w:szCs w:val="32"/>
        </w:rPr>
      </w:pPr>
    </w:p>
    <w:p w:rsidR="00E3675E" w:rsidRPr="00B854E0" w:rsidRDefault="00E3675E" w:rsidP="00B854E0">
      <w:pPr>
        <w:ind w:left="720"/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noProof/>
          <w:color w:val="FF0000"/>
          <w:sz w:val="36"/>
          <w:szCs w:val="36"/>
        </w:rPr>
        <w:drawing>
          <wp:inline distT="0" distB="0" distL="0" distR="0">
            <wp:extent cx="3147237" cy="258873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4182563789375_ed95f1a71fa60dfcae98d9a9aa7f1e5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65" cy="26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75E" w:rsidRDefault="00B854E0" w:rsidP="00E3675E">
      <w:pPr>
        <w:rPr>
          <w:rFonts w:ascii="Times New Roman" w:hAnsi="Times New Roman" w:cs="Times New Roman"/>
          <w:sz w:val="32"/>
          <w:szCs w:val="32"/>
        </w:rPr>
      </w:pPr>
      <w:r w:rsidRPr="00B854E0">
        <w:rPr>
          <w:rFonts w:ascii="Times New Roman" w:hAnsi="Times New Roman" w:cs="Times New Roman"/>
          <w:sz w:val="32"/>
          <w:szCs w:val="32"/>
        </w:rPr>
        <w:t>b Complete the text with at, in, or on.</w:t>
      </w:r>
    </w:p>
    <w:p w:rsidR="00B854E0" w:rsidRPr="00B854E0" w:rsidRDefault="00B854E0" w:rsidP="00E3675E">
      <w:pPr>
        <w:rPr>
          <w:rFonts w:ascii="Times New Roman" w:hAnsi="Times New Roman" w:cs="Times New Roman"/>
          <w:sz w:val="32"/>
          <w:szCs w:val="32"/>
        </w:rPr>
      </w:pPr>
    </w:p>
    <w:p w:rsid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  <w:r w:rsidRPr="00140859">
        <w:rPr>
          <w:rFonts w:ascii="Times New Roman" w:hAnsi="Times New Roman" w:cs="Times New Roman"/>
          <w:sz w:val="32"/>
          <w:szCs w:val="32"/>
        </w:rPr>
        <w:t xml:space="preserve">1 One of my favourite photos is of a man cooking fish. </w:t>
      </w:r>
    </w:p>
    <w:p w:rsid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  <w:r w:rsidRPr="00140859">
        <w:rPr>
          <w:rFonts w:ascii="Times New Roman" w:hAnsi="Times New Roman" w:cs="Times New Roman"/>
          <w:sz w:val="32"/>
          <w:szCs w:val="32"/>
        </w:rPr>
        <w:t xml:space="preserve">2 I took the photo </w:t>
      </w:r>
      <w:r w:rsidRPr="006840C5"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r w:rsidRPr="00140859">
        <w:rPr>
          <w:rFonts w:ascii="Times New Roman" w:hAnsi="Times New Roman" w:cs="Times New Roman"/>
          <w:sz w:val="32"/>
          <w:szCs w:val="32"/>
        </w:rPr>
        <w:t xml:space="preserve"> the summer of 1994 when I was</w:t>
      </w:r>
      <w:r w:rsidR="00B854E0">
        <w:rPr>
          <w:rFonts w:ascii="Times New Roman" w:hAnsi="Times New Roman" w:cs="Times New Roman"/>
          <w:sz w:val="32"/>
          <w:szCs w:val="32"/>
        </w:rPr>
        <w:t xml:space="preserve"> </w:t>
      </w:r>
      <w:r w:rsidR="00B854E0" w:rsidRPr="00B854E0">
        <w:rPr>
          <w:rFonts w:ascii="Times New Roman" w:hAnsi="Times New Roman" w:cs="Times New Roman"/>
          <w:b/>
          <w:sz w:val="32"/>
          <w:szCs w:val="32"/>
          <w:u w:val="single"/>
        </w:rPr>
        <w:t>on</w:t>
      </w:r>
      <w:r w:rsidRPr="00140859">
        <w:rPr>
          <w:rFonts w:ascii="Times New Roman" w:hAnsi="Times New Roman" w:cs="Times New Roman"/>
          <w:sz w:val="32"/>
          <w:szCs w:val="32"/>
        </w:rPr>
        <w:t xml:space="preserve"> holiday in Africa. </w:t>
      </w:r>
    </w:p>
    <w:p w:rsidR="00140859" w:rsidRDefault="00B854E0" w:rsidP="00FB22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 We were </w:t>
      </w:r>
      <w:r w:rsidRPr="00B854E0"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r w:rsidR="00140859" w:rsidRPr="00140859">
        <w:rPr>
          <w:rFonts w:ascii="Times New Roman" w:hAnsi="Times New Roman" w:cs="Times New Roman"/>
          <w:sz w:val="32"/>
          <w:szCs w:val="32"/>
        </w:rPr>
        <w:t xml:space="preserve"> Zanzibar, and we were sailing round the islands. We caught some fish, and then landed </w:t>
      </w:r>
      <w:r w:rsidRPr="00B854E0">
        <w:rPr>
          <w:rFonts w:ascii="Times New Roman" w:hAnsi="Times New Roman" w:cs="Times New Roman"/>
          <w:b/>
          <w:sz w:val="32"/>
          <w:szCs w:val="32"/>
          <w:u w:val="single"/>
        </w:rPr>
        <w:t>on</w:t>
      </w:r>
      <w:r w:rsidR="00140859" w:rsidRPr="00140859">
        <w:rPr>
          <w:rFonts w:ascii="Times New Roman" w:hAnsi="Times New Roman" w:cs="Times New Roman"/>
          <w:sz w:val="32"/>
          <w:szCs w:val="32"/>
        </w:rPr>
        <w:t xml:space="preserve"> one of the islands, and our guide made a fire and cooked the fish. </w:t>
      </w:r>
    </w:p>
    <w:p w:rsid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  <w:r w:rsidRPr="00140859">
        <w:rPr>
          <w:rFonts w:ascii="Times New Roman" w:hAnsi="Times New Roman" w:cs="Times New Roman"/>
          <w:sz w:val="32"/>
          <w:szCs w:val="32"/>
        </w:rPr>
        <w:t xml:space="preserve">4 Richie, the guide, was a wonderful person - he became a good friend. He was also a fantastic cook. I can't remember exactly what fish he was cooking in the photo, but it tasted delicious! </w:t>
      </w:r>
    </w:p>
    <w:p w:rsid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  <w:r w:rsidRPr="00140859">
        <w:rPr>
          <w:rFonts w:ascii="Times New Roman" w:hAnsi="Times New Roman" w:cs="Times New Roman"/>
          <w:sz w:val="32"/>
          <w:szCs w:val="32"/>
        </w:rPr>
        <w:t xml:space="preserve">5 I keep this photo </w:t>
      </w:r>
      <w:r w:rsidR="00B854E0" w:rsidRPr="00B854E0">
        <w:rPr>
          <w:rFonts w:ascii="Times New Roman" w:hAnsi="Times New Roman" w:cs="Times New Roman"/>
          <w:b/>
          <w:sz w:val="32"/>
          <w:szCs w:val="32"/>
          <w:u w:val="single"/>
        </w:rPr>
        <w:t>on</w:t>
      </w:r>
      <w:r w:rsidRPr="00140859">
        <w:rPr>
          <w:rFonts w:ascii="Times New Roman" w:hAnsi="Times New Roman" w:cs="Times New Roman"/>
          <w:sz w:val="32"/>
          <w:szCs w:val="32"/>
        </w:rPr>
        <w:t xml:space="preserve"> the wall in my studio. </w:t>
      </w:r>
      <w:r w:rsidR="00B854E0" w:rsidRPr="00B854E0">
        <w:rPr>
          <w:rFonts w:ascii="Times New Roman" w:hAnsi="Times New Roman" w:cs="Times New Roman"/>
          <w:b/>
          <w:sz w:val="32"/>
          <w:szCs w:val="32"/>
          <w:u w:val="single"/>
        </w:rPr>
        <w:t>On</w:t>
      </w:r>
      <w:r w:rsidRPr="00140859">
        <w:rPr>
          <w:rFonts w:ascii="Times New Roman" w:hAnsi="Times New Roman" w:cs="Times New Roman"/>
          <w:sz w:val="32"/>
          <w:szCs w:val="32"/>
        </w:rPr>
        <w:t xml:space="preserve"> a grey, rainy day in London, I just have to look</w:t>
      </w:r>
      <w:r w:rsidR="00B854E0">
        <w:rPr>
          <w:rFonts w:ascii="Times New Roman" w:hAnsi="Times New Roman" w:cs="Times New Roman"/>
          <w:sz w:val="32"/>
          <w:szCs w:val="32"/>
        </w:rPr>
        <w:t xml:space="preserve"> </w:t>
      </w:r>
      <w:r w:rsidR="00B854E0" w:rsidRPr="00B854E0">
        <w:rPr>
          <w:rFonts w:ascii="Times New Roman" w:hAnsi="Times New Roman" w:cs="Times New Roman"/>
          <w:b/>
          <w:sz w:val="32"/>
          <w:szCs w:val="32"/>
          <w:u w:val="single"/>
        </w:rPr>
        <w:t>at</w:t>
      </w:r>
      <w:r w:rsidRPr="00140859">
        <w:rPr>
          <w:rFonts w:ascii="Times New Roman" w:hAnsi="Times New Roman" w:cs="Times New Roman"/>
          <w:sz w:val="32"/>
          <w:szCs w:val="32"/>
        </w:rPr>
        <w:t xml:space="preserve"> it and then memories of a wonderful adventure come back, and I can imagine that I'm </w:t>
      </w:r>
      <w:r w:rsidR="00B854E0" w:rsidRPr="00B854E0">
        <w:rPr>
          <w:rFonts w:ascii="Times New Roman" w:hAnsi="Times New Roman" w:cs="Times New Roman"/>
          <w:b/>
          <w:sz w:val="32"/>
          <w:szCs w:val="32"/>
          <w:u w:val="single"/>
        </w:rPr>
        <w:t>in</w:t>
      </w:r>
      <w:r w:rsidR="00B854E0">
        <w:rPr>
          <w:rFonts w:ascii="Times New Roman" w:hAnsi="Times New Roman" w:cs="Times New Roman"/>
          <w:sz w:val="32"/>
          <w:szCs w:val="32"/>
        </w:rPr>
        <w:t xml:space="preserve"> </w:t>
      </w:r>
      <w:r w:rsidRPr="00140859">
        <w:rPr>
          <w:rFonts w:ascii="Times New Roman" w:hAnsi="Times New Roman" w:cs="Times New Roman"/>
          <w:sz w:val="32"/>
          <w:szCs w:val="32"/>
        </w:rPr>
        <w:t>sunny Africa again.</w:t>
      </w:r>
    </w:p>
    <w:p w:rsidR="00B854E0" w:rsidRPr="00140859" w:rsidRDefault="00B854E0" w:rsidP="00FB22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1033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4182574509589_969a01bd8fda16e8f4442759e94e404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59" w:rsidRPr="00140859" w:rsidRDefault="00140859" w:rsidP="00FB22E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140859" w:rsidRPr="00140859" w:rsidSect="001E0E7D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5C31CC"/>
    <w:multiLevelType w:val="hybridMultilevel"/>
    <w:tmpl w:val="4EBCE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3B00A2"/>
    <w:multiLevelType w:val="hybridMultilevel"/>
    <w:tmpl w:val="A2AE7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8C3AAC"/>
    <w:multiLevelType w:val="hybridMultilevel"/>
    <w:tmpl w:val="90BC1E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9A0F0A"/>
    <w:multiLevelType w:val="hybridMultilevel"/>
    <w:tmpl w:val="4852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2"/>
  </w:num>
  <w:num w:numId="3">
    <w:abstractNumId w:val="10"/>
  </w:num>
  <w:num w:numId="4">
    <w:abstractNumId w:val="24"/>
  </w:num>
  <w:num w:numId="5">
    <w:abstractNumId w:val="15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7"/>
  </w:num>
  <w:num w:numId="19">
    <w:abstractNumId w:val="18"/>
  </w:num>
  <w:num w:numId="20">
    <w:abstractNumId w:val="23"/>
  </w:num>
  <w:num w:numId="21">
    <w:abstractNumId w:val="20"/>
  </w:num>
  <w:num w:numId="22">
    <w:abstractNumId w:val="11"/>
  </w:num>
  <w:num w:numId="23">
    <w:abstractNumId w:val="26"/>
  </w:num>
  <w:num w:numId="24">
    <w:abstractNumId w:val="13"/>
  </w:num>
  <w:num w:numId="25">
    <w:abstractNumId w:val="16"/>
  </w:num>
  <w:num w:numId="26">
    <w:abstractNumId w:val="14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0"/>
    <w:rsid w:val="00140859"/>
    <w:rsid w:val="0017013F"/>
    <w:rsid w:val="0018735B"/>
    <w:rsid w:val="001E0E7D"/>
    <w:rsid w:val="00526B05"/>
    <w:rsid w:val="005A05B5"/>
    <w:rsid w:val="00645252"/>
    <w:rsid w:val="006840C5"/>
    <w:rsid w:val="006D3D74"/>
    <w:rsid w:val="0083569A"/>
    <w:rsid w:val="00884BC6"/>
    <w:rsid w:val="00A81F40"/>
    <w:rsid w:val="00A9204E"/>
    <w:rsid w:val="00B854E0"/>
    <w:rsid w:val="00BB7D35"/>
    <w:rsid w:val="00C26BD1"/>
    <w:rsid w:val="00DE60FF"/>
    <w:rsid w:val="00E3675E"/>
    <w:rsid w:val="00EE7F14"/>
    <w:rsid w:val="00FB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5AE9"/>
  <w15:chartTrackingRefBased/>
  <w15:docId w15:val="{85EC479A-C527-4406-B8CC-E4FE223B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E7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49E1B6-6E0C-4FB9-8177-765D64507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171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2023-03-14T14:09:00Z</dcterms:created>
  <dcterms:modified xsi:type="dcterms:W3CDTF">2023-03-14T17:00:00Z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